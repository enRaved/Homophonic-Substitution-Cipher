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AF44A" w14:textId="1D92E443" w:rsidR="00886180" w:rsidRPr="00886180" w:rsidRDefault="00845413" w:rsidP="00886180">
      <w:pPr>
        <w:pStyle w:val="Heading1"/>
      </w:pPr>
      <w:r>
        <w:t>HandyCipher</w:t>
      </w:r>
      <w:r w:rsidR="000365FC">
        <w:t>- Part 1</w:t>
      </w:r>
    </w:p>
    <w:p w14:paraId="2F0A1719" w14:textId="268497CA" w:rsidR="000365FC" w:rsidRPr="000365FC" w:rsidRDefault="00585AD7" w:rsidP="000365FC">
      <w:pPr>
        <w:pStyle w:val="Heading2"/>
      </w:pPr>
      <w:r>
        <w:t>CS-265 Cryptography</w:t>
      </w:r>
    </w:p>
    <w:p w14:paraId="444AD37D" w14:textId="5557CBB7" w:rsidR="00E51397" w:rsidRDefault="000031B3">
      <w:pPr>
        <w:pStyle w:val="Quote"/>
      </w:pPr>
      <w:r>
        <w:t>“Cryptography is typically bypassed, not penetrated”</w:t>
      </w:r>
    </w:p>
    <w:p w14:paraId="0250158F" w14:textId="242F113D" w:rsidR="000031B3" w:rsidRPr="00093617" w:rsidRDefault="000031B3" w:rsidP="00093617">
      <w:pPr>
        <w:ind w:left="7200" w:firstLine="720"/>
        <w:rPr>
          <w:sz w:val="24"/>
        </w:rPr>
      </w:pPr>
      <w:r w:rsidRPr="00093617">
        <w:rPr>
          <w:sz w:val="24"/>
        </w:rPr>
        <w:t>-</w:t>
      </w:r>
      <w:proofErr w:type="spellStart"/>
      <w:r w:rsidRPr="00093617">
        <w:rPr>
          <w:sz w:val="24"/>
        </w:rPr>
        <w:t>Adi</w:t>
      </w:r>
      <w:proofErr w:type="spellEnd"/>
      <w:r w:rsidRPr="00093617">
        <w:rPr>
          <w:sz w:val="24"/>
        </w:rPr>
        <w:t xml:space="preserve"> Shamir</w:t>
      </w:r>
    </w:p>
    <w:p w14:paraId="71229EAD" w14:textId="5B279C34" w:rsidR="00E51397" w:rsidRDefault="008A429A" w:rsidP="008A429A">
      <w:r>
        <w:t>A project by</w:t>
      </w:r>
    </w:p>
    <w:p w14:paraId="0361D4A6" w14:textId="4C60B019" w:rsidR="008A429A" w:rsidRDefault="008A429A" w:rsidP="008A429A">
      <w:r>
        <w:t xml:space="preserve">Ravee Khandagale </w:t>
      </w:r>
      <w:r w:rsidR="00511B31">
        <w:t>(011028654)</w:t>
      </w:r>
    </w:p>
    <w:p w14:paraId="5FE7275B" w14:textId="77777777" w:rsidR="008A429A" w:rsidRDefault="008A429A" w:rsidP="008A429A">
      <w:bookmarkStart w:id="0" w:name="_GoBack"/>
      <w:bookmarkEnd w:id="0"/>
    </w:p>
    <w:p w14:paraId="582E4051" w14:textId="2B8B54CB" w:rsidR="00E51397" w:rsidRDefault="0048027C">
      <w:pPr>
        <w:pStyle w:val="Heading2"/>
      </w:pPr>
      <w:r>
        <w:lastRenderedPageBreak/>
        <w:t>A</w:t>
      </w:r>
      <w:r w:rsidR="005A7FB8">
        <w:t>bout the HandyC</w:t>
      </w:r>
      <w:r>
        <w:t>ipher</w:t>
      </w:r>
      <w:r w:rsidR="00AB431B">
        <w:tab/>
      </w:r>
    </w:p>
    <w:p w14:paraId="6A044D5A" w14:textId="77777777" w:rsidR="0048027C" w:rsidRPr="00E95AD8" w:rsidRDefault="0048027C" w:rsidP="0048027C">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E95AD8">
        <w:rPr>
          <w:rFonts w:ascii="Helvetica" w:hAnsi="Helvetica" w:cs="Helvetica"/>
          <w:color w:val="000000"/>
          <w:sz w:val="28"/>
        </w:rPr>
        <w:t xml:space="preserve">The HandyCipher is a challenge authored by Bruce </w:t>
      </w:r>
      <w:proofErr w:type="spellStart"/>
      <w:r w:rsidRPr="00E95AD8">
        <w:rPr>
          <w:rFonts w:ascii="Helvetica" w:hAnsi="Helvetica" w:cs="Helvetica"/>
          <w:color w:val="000000"/>
          <w:sz w:val="28"/>
        </w:rPr>
        <w:t>Kallick</w:t>
      </w:r>
      <w:proofErr w:type="spellEnd"/>
      <w:r w:rsidRPr="00E95AD8">
        <w:rPr>
          <w:rFonts w:ascii="Helvetica" w:hAnsi="Helvetica" w:cs="Helvetica"/>
          <w:color w:val="000000"/>
          <w:sz w:val="28"/>
        </w:rPr>
        <w:t>.</w:t>
      </w:r>
    </w:p>
    <w:p w14:paraId="42187659" w14:textId="7394C505" w:rsidR="0048027C" w:rsidRPr="00E95AD8" w:rsidRDefault="0048027C" w:rsidP="0048027C">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E95AD8">
        <w:rPr>
          <w:rFonts w:ascii="Helvetica" w:hAnsi="Helvetica" w:cs="Helvetica"/>
          <w:color w:val="000000"/>
          <w:sz w:val="28"/>
        </w:rPr>
        <w:t>After a quick glance at the challenge, the immediate conclusion we draw is about the level of co</w:t>
      </w:r>
      <w:r w:rsidR="001C5E59">
        <w:rPr>
          <w:rFonts w:ascii="Helvetica" w:hAnsi="Helvetica" w:cs="Helvetica"/>
          <w:color w:val="000000"/>
          <w:sz w:val="28"/>
        </w:rPr>
        <w:t>nfusion this challenge provides!</w:t>
      </w:r>
    </w:p>
    <w:p w14:paraId="3F810973" w14:textId="77777777" w:rsidR="0048027C" w:rsidRPr="00E95AD8" w:rsidRDefault="0048027C" w:rsidP="0048027C">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E95AD8">
        <w:rPr>
          <w:rFonts w:ascii="Helvetica" w:hAnsi="Helvetica" w:cs="Helvetica"/>
          <w:color w:val="000000"/>
          <w:sz w:val="28"/>
        </w:rPr>
        <w:t>This is one of the reasons, that, in two years only two people have even solved this challenge.</w:t>
      </w:r>
    </w:p>
    <w:p w14:paraId="545467CE" w14:textId="77777777" w:rsidR="0048027C" w:rsidRPr="00E95AD8" w:rsidRDefault="0048027C" w:rsidP="0048027C">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E95AD8">
        <w:rPr>
          <w:rFonts w:ascii="Helvetica" w:hAnsi="Helvetica" w:cs="Helvetica"/>
          <w:color w:val="000000"/>
          <w:sz w:val="28"/>
        </w:rPr>
        <w:t>The description talks about a pen-and-paper sort of encryption and decryption.</w:t>
      </w:r>
    </w:p>
    <w:p w14:paraId="451F1A4F" w14:textId="77777777" w:rsidR="0048027C" w:rsidRPr="00E95AD8" w:rsidRDefault="0048027C" w:rsidP="0048027C">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E95AD8">
        <w:rPr>
          <w:rFonts w:ascii="Helvetica" w:hAnsi="Helvetica" w:cs="Helvetica"/>
          <w:color w:val="000000"/>
          <w:sz w:val="28"/>
        </w:rPr>
        <w:t>However, a simple pen-and-paper just won’t do the trick here!</w:t>
      </w:r>
    </w:p>
    <w:p w14:paraId="554125AF" w14:textId="77777777" w:rsidR="0048027C" w:rsidRPr="00E95AD8" w:rsidRDefault="0048027C" w:rsidP="0048027C">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E95AD8">
        <w:rPr>
          <w:rFonts w:ascii="Helvetica" w:hAnsi="Helvetica" w:cs="Helvetica"/>
          <w:color w:val="000000"/>
          <w:sz w:val="28"/>
        </w:rPr>
        <w:t>We shall talk about a few things in this report aggregated as follows:</w:t>
      </w:r>
    </w:p>
    <w:p w14:paraId="3F4F9460" w14:textId="77777777" w:rsidR="0048027C" w:rsidRPr="00E95AD8" w:rsidRDefault="0048027C" w:rsidP="0048027C">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Helvetica" w:hAnsi="Helvetica" w:cs="Helvetica"/>
          <w:color w:val="000000"/>
          <w:sz w:val="28"/>
        </w:rPr>
      </w:pPr>
      <w:r w:rsidRPr="00E95AD8">
        <w:rPr>
          <w:rFonts w:ascii="Helvetica" w:hAnsi="Helvetica" w:cs="Helvetica"/>
          <w:color w:val="000000"/>
          <w:sz w:val="28"/>
        </w:rPr>
        <w:tab/>
        <w:t>Description of the cipher</w:t>
      </w:r>
    </w:p>
    <w:p w14:paraId="6AFBECA2" w14:textId="77777777" w:rsidR="0048027C" w:rsidRPr="00E95AD8" w:rsidRDefault="0048027C" w:rsidP="0048027C">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Helvetica" w:hAnsi="Helvetica" w:cs="Helvetica"/>
          <w:color w:val="000000"/>
          <w:sz w:val="28"/>
        </w:rPr>
      </w:pPr>
      <w:r w:rsidRPr="00E95AD8">
        <w:rPr>
          <w:rFonts w:ascii="Helvetica" w:hAnsi="Helvetica" w:cs="Helvetica"/>
          <w:color w:val="000000"/>
          <w:sz w:val="28"/>
        </w:rPr>
        <w:tab/>
        <w:t>Encryption</w:t>
      </w:r>
    </w:p>
    <w:p w14:paraId="5DB1E0CF" w14:textId="7B17091A" w:rsidR="0048027C" w:rsidRPr="00E95AD8" w:rsidRDefault="0055460D" w:rsidP="0048027C">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Helvetica" w:hAnsi="Helvetica" w:cs="Helvetica"/>
          <w:color w:val="000000"/>
          <w:sz w:val="28"/>
        </w:rPr>
      </w:pPr>
      <w:r>
        <w:rPr>
          <w:rFonts w:ascii="Helvetica" w:hAnsi="Helvetica" w:cs="Helvetica"/>
          <w:color w:val="000000"/>
          <w:sz w:val="28"/>
        </w:rPr>
        <w:t xml:space="preserve"> </w:t>
      </w:r>
      <w:r w:rsidR="0048027C" w:rsidRPr="00E95AD8">
        <w:rPr>
          <w:rFonts w:ascii="Helvetica" w:hAnsi="Helvetica" w:cs="Helvetica"/>
          <w:color w:val="000000"/>
          <w:sz w:val="28"/>
        </w:rPr>
        <w:t>Decryption</w:t>
      </w:r>
    </w:p>
    <w:p w14:paraId="0C0A5D03" w14:textId="77F402DF" w:rsidR="0048027C" w:rsidRPr="00E95AD8" w:rsidRDefault="0055460D" w:rsidP="0048027C">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Helvetica" w:hAnsi="Helvetica" w:cs="Helvetica"/>
          <w:color w:val="000000"/>
          <w:sz w:val="28"/>
        </w:rPr>
      </w:pPr>
      <w:r>
        <w:rPr>
          <w:rFonts w:ascii="Helvetica" w:hAnsi="Helvetica" w:cs="Helvetica"/>
          <w:color w:val="000000"/>
          <w:sz w:val="28"/>
        </w:rPr>
        <w:t xml:space="preserve">  </w:t>
      </w:r>
      <w:r w:rsidR="0048027C" w:rsidRPr="00E95AD8">
        <w:rPr>
          <w:rFonts w:ascii="Helvetica" w:hAnsi="Helvetica" w:cs="Helvetica"/>
          <w:color w:val="000000"/>
          <w:sz w:val="28"/>
        </w:rPr>
        <w:t>Key</w:t>
      </w:r>
    </w:p>
    <w:p w14:paraId="12FDE8FE" w14:textId="5B95370F" w:rsidR="00E51397" w:rsidRDefault="0048027C" w:rsidP="0055460D">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Helvetica" w:hAnsi="Helvetica" w:cs="Helvetica"/>
          <w:color w:val="000000"/>
          <w:sz w:val="28"/>
        </w:rPr>
      </w:pPr>
      <w:r w:rsidRPr="00E95AD8">
        <w:rPr>
          <w:rFonts w:ascii="Helvetica" w:hAnsi="Helvetica" w:cs="Helvetica"/>
          <w:color w:val="000000"/>
          <w:sz w:val="28"/>
        </w:rPr>
        <w:tab/>
      </w:r>
      <w:r w:rsidR="0055460D">
        <w:rPr>
          <w:rFonts w:ascii="Helvetica" w:hAnsi="Helvetica" w:cs="Helvetica"/>
          <w:color w:val="000000"/>
          <w:sz w:val="28"/>
        </w:rPr>
        <w:tab/>
      </w:r>
      <w:r w:rsidRPr="00E95AD8">
        <w:rPr>
          <w:rFonts w:ascii="Helvetica" w:hAnsi="Helvetica" w:cs="Helvetica"/>
          <w:color w:val="000000"/>
          <w:sz w:val="28"/>
        </w:rPr>
        <w:t>My implementation of the cipher</w:t>
      </w:r>
    </w:p>
    <w:p w14:paraId="438B8C61" w14:textId="78D3D58A" w:rsidR="0055460D" w:rsidRDefault="0055460D" w:rsidP="0055460D">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Helvetica" w:hAnsi="Helvetica" w:cs="Helvetica"/>
          <w:color w:val="000000"/>
          <w:sz w:val="28"/>
        </w:rPr>
      </w:pPr>
      <w:r>
        <w:rPr>
          <w:rFonts w:ascii="Helvetica" w:hAnsi="Helvetica" w:cs="Helvetica"/>
          <w:color w:val="000000"/>
          <w:sz w:val="28"/>
        </w:rPr>
        <w:t>Possible Attacks on the cipher</w:t>
      </w:r>
    </w:p>
    <w:p w14:paraId="6EBF213C" w14:textId="77777777" w:rsidR="005A7FB8" w:rsidRDefault="005A7FB8" w:rsidP="005A7FB8">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Helvetica" w:hAnsi="Helvetica" w:cs="Helvetica"/>
          <w:color w:val="000000"/>
          <w:sz w:val="28"/>
        </w:rPr>
      </w:pPr>
    </w:p>
    <w:p w14:paraId="634BCAD5" w14:textId="77777777" w:rsidR="005A7FB8" w:rsidRDefault="005A7FB8">
      <w:pPr>
        <w:rPr>
          <w:rFonts w:ascii="Helvetica" w:hAnsi="Helvetica" w:cs="Helvetica"/>
          <w:color w:val="000000"/>
          <w:sz w:val="28"/>
        </w:rPr>
      </w:pPr>
      <w:r>
        <w:rPr>
          <w:rFonts w:ascii="Helvetica" w:hAnsi="Helvetica" w:cs="Helvetica"/>
          <w:color w:val="000000"/>
          <w:sz w:val="28"/>
        </w:rPr>
        <w:br w:type="page"/>
      </w:r>
    </w:p>
    <w:p w14:paraId="52E121B0" w14:textId="1384F54B" w:rsidR="00E20A32" w:rsidRDefault="00E20A32" w:rsidP="00E20A32">
      <w:pPr>
        <w:pStyle w:val="Heading2"/>
      </w:pPr>
      <w:r>
        <w:lastRenderedPageBreak/>
        <w:t>Description of the Cipher</w:t>
      </w:r>
    </w:p>
    <w:p w14:paraId="2B50F7ED" w14:textId="77777777"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 xml:space="preserve">The principle of this cipher is homophonic substitution. </w:t>
      </w:r>
    </w:p>
    <w:p w14:paraId="0931E1E5" w14:textId="3BB13E88"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This means that one letter can be mapped to more than one character</w:t>
      </w:r>
      <w:r>
        <w:rPr>
          <w:rFonts w:ascii="Helvetica" w:hAnsi="Helvetica" w:cs="Helvetica"/>
          <w:color w:val="000000"/>
          <w:sz w:val="28"/>
        </w:rPr>
        <w:t xml:space="preserve"> </w:t>
      </w:r>
      <w:r w:rsidRPr="004207F4">
        <w:rPr>
          <w:rFonts w:ascii="Helvetica" w:hAnsi="Helvetica" w:cs="Helvetica"/>
          <w:color w:val="000000"/>
          <w:sz w:val="28"/>
        </w:rPr>
        <w:t xml:space="preserve">(specifically, one to five characters). </w:t>
      </w:r>
    </w:p>
    <w:p w14:paraId="59B3B946" w14:textId="77777777"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 xml:space="preserve">In short, a plaintext of 100 words will result in a cipher text which might range anywhere from 100-500 characters. </w:t>
      </w:r>
    </w:p>
    <w:p w14:paraId="5ED79D47" w14:textId="77777777"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 xml:space="preserve">There is also a twist here, though. </w:t>
      </w:r>
    </w:p>
    <w:p w14:paraId="10B98762" w14:textId="77777777"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 xml:space="preserve">After substituting, there are nulls which are introduced in the cipher text. </w:t>
      </w:r>
    </w:p>
    <w:p w14:paraId="388B853B" w14:textId="77777777"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This further increases confusion.</w:t>
      </w:r>
    </w:p>
    <w:p w14:paraId="5B82FEF9" w14:textId="77777777"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The encryption algorithm is purposely made complicated.</w:t>
      </w:r>
    </w:p>
    <w:p w14:paraId="4B7C8ECB" w14:textId="77777777"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The decryption process is also simple, but, all-in-all, this all makes handy cipher a very complicated cipher to crack.</w:t>
      </w:r>
    </w:p>
    <w:p w14:paraId="047ED0A6" w14:textId="0FBB51FC" w:rsid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4207F4">
        <w:rPr>
          <w:rFonts w:ascii="Helvetica" w:hAnsi="Helvetica" w:cs="Helvetica"/>
          <w:color w:val="000000"/>
          <w:sz w:val="28"/>
        </w:rPr>
        <w:t xml:space="preserve">Both the encryption and decryption processes are based on the encryption and decryption ways of a Core Cipher. </w:t>
      </w:r>
    </w:p>
    <w:p w14:paraId="2198E6FB" w14:textId="77777777" w:rsidR="004207F4" w:rsidRDefault="004207F4">
      <w:pPr>
        <w:rPr>
          <w:rFonts w:ascii="Helvetica" w:hAnsi="Helvetica" w:cs="Helvetica"/>
          <w:color w:val="000000"/>
          <w:sz w:val="28"/>
        </w:rPr>
      </w:pPr>
      <w:r>
        <w:rPr>
          <w:rFonts w:ascii="Helvetica" w:hAnsi="Helvetica" w:cs="Helvetica"/>
          <w:color w:val="000000"/>
          <w:sz w:val="28"/>
        </w:rPr>
        <w:br w:type="page"/>
      </w:r>
    </w:p>
    <w:p w14:paraId="79EDE6A2" w14:textId="66962C38" w:rsidR="004207F4" w:rsidRDefault="004207F4" w:rsidP="004207F4">
      <w:pPr>
        <w:pStyle w:val="Heading2"/>
      </w:pPr>
      <w:r>
        <w:lastRenderedPageBreak/>
        <w:t>Encryption</w:t>
      </w:r>
    </w:p>
    <w:p w14:paraId="1C6C4472"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This is a stream cipher.</w:t>
      </w:r>
    </w:p>
    <w:p w14:paraId="008A9805"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 xml:space="preserve"> A value is derived for each character by looking at the subkey. </w:t>
      </w:r>
    </w:p>
    <w:p w14:paraId="5FF6A52F"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The value is further broken down into its binary equivalent.</w:t>
      </w:r>
    </w:p>
    <w:p w14:paraId="142BE876"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 xml:space="preserve">For example, </w:t>
      </w:r>
    </w:p>
    <w:p w14:paraId="7381BF2C" w14:textId="77777777" w:rsidR="008C73AA" w:rsidRPr="008C73AA" w:rsidRDefault="008C73AA" w:rsidP="008C73AA">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rPr>
          <w:rFonts w:ascii="Helvetica" w:hAnsi="Helvetica" w:cs="Helvetica"/>
          <w:color w:val="000000"/>
          <w:sz w:val="28"/>
        </w:rPr>
      </w:pPr>
      <w:r w:rsidRPr="008C73AA">
        <w:rPr>
          <w:rFonts w:ascii="Helvetica" w:hAnsi="Helvetica" w:cs="Helvetica"/>
          <w:color w:val="000000"/>
          <w:sz w:val="28"/>
        </w:rPr>
        <w:t>for a key value of A= 10,</w:t>
      </w:r>
    </w:p>
    <w:p w14:paraId="538FDFB0" w14:textId="6C6078F1" w:rsidR="008C73AA" w:rsidRPr="008C73AA" w:rsidRDefault="008C73AA" w:rsidP="008C73AA">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rPr>
          <w:rFonts w:ascii="Helvetica" w:hAnsi="Helvetica" w:cs="Helvetica"/>
          <w:color w:val="000000"/>
          <w:sz w:val="28"/>
        </w:rPr>
      </w:pPr>
      <w:r w:rsidRPr="008C73AA">
        <w:rPr>
          <w:rFonts w:ascii="Helvetica" w:hAnsi="Helvetica" w:cs="Helvetica"/>
          <w:color w:val="000000"/>
          <w:sz w:val="28"/>
        </w:rPr>
        <w:t>the binary value= 01010</w:t>
      </w:r>
      <w:r w:rsidR="0050083B">
        <w:rPr>
          <w:rFonts w:ascii="Helvetica" w:hAnsi="Helvetica" w:cs="Helvetica"/>
          <w:color w:val="000000"/>
          <w:sz w:val="28"/>
        </w:rPr>
        <w:t>.</w:t>
      </w:r>
    </w:p>
    <w:p w14:paraId="51854192"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Now, randomly alternating between the rows and columns and diagonals of the key matrix, according to the on and of bits of the diary equivalent, the corresponding elements are chosen as ciphertext.</w:t>
      </w:r>
    </w:p>
    <w:p w14:paraId="003167B1"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Furthermore, a random combination of these values is chosen, so as to add to the confusion of ciphertext.</w:t>
      </w:r>
    </w:p>
    <w:p w14:paraId="0263A920"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 xml:space="preserve">You will notice that there can be 1-5 substitute characters for each letter of the plaintext. And any combination of these characters too. </w:t>
      </w:r>
    </w:p>
    <w:p w14:paraId="445BF077"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That is to say, a binary equivalent with one 1 is going to account for only one character as its encrypted equivalent.</w:t>
      </w:r>
    </w:p>
    <w:p w14:paraId="1624E428" w14:textId="77777777" w:rsidR="008C73AA" w:rsidRPr="008C73AA" w:rsidRDefault="008C73AA" w:rsidP="008C73A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C73AA">
        <w:rPr>
          <w:rFonts w:ascii="Helvetica" w:hAnsi="Helvetica" w:cs="Helvetica"/>
          <w:color w:val="000000"/>
          <w:sz w:val="28"/>
        </w:rPr>
        <w:t xml:space="preserve">Now nulls are randomly added to all this confusion. </w:t>
      </w:r>
    </w:p>
    <w:p w14:paraId="6FE2B066" w14:textId="20518B67" w:rsidR="004207F4" w:rsidRDefault="008C73AA" w:rsidP="008C73AA">
      <w:pPr>
        <w:rPr>
          <w:rFonts w:ascii="Helvetica" w:hAnsi="Helvetica" w:cs="Helvetica"/>
          <w:color w:val="000000"/>
          <w:sz w:val="28"/>
        </w:rPr>
      </w:pPr>
      <w:r w:rsidRPr="008C73AA">
        <w:rPr>
          <w:rFonts w:ascii="Helvetica" w:hAnsi="Helvetica" w:cs="Helvetica"/>
          <w:color w:val="000000"/>
          <w:sz w:val="28"/>
        </w:rPr>
        <w:t>The inclusion of nulls makes it more difficult for a hill climb attack to take place, which the original core cipher was susceptible to.</w:t>
      </w:r>
    </w:p>
    <w:p w14:paraId="61C7528B" w14:textId="4E89B172" w:rsidR="00D21B90" w:rsidRPr="008C73AA" w:rsidRDefault="007D76D6" w:rsidP="008C73AA">
      <w:pPr>
        <w:rPr>
          <w:sz w:val="28"/>
        </w:rPr>
      </w:pPr>
      <w:r>
        <w:rPr>
          <w:sz w:val="28"/>
        </w:rPr>
        <w:br w:type="page"/>
      </w:r>
    </w:p>
    <w:p w14:paraId="0AC8D9A4" w14:textId="13C7DC22" w:rsidR="007D76D6" w:rsidRDefault="00847582" w:rsidP="007D76D6">
      <w:pPr>
        <w:pStyle w:val="Heading2"/>
      </w:pPr>
      <w:r>
        <w:lastRenderedPageBreak/>
        <w:t>Decryption</w:t>
      </w:r>
    </w:p>
    <w:p w14:paraId="5A766D9E" w14:textId="77777777" w:rsidR="00847582" w:rsidRPr="00CB7F0C" w:rsidRDefault="00847582" w:rsidP="00847582">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CB7F0C">
        <w:rPr>
          <w:rFonts w:ascii="Helvetica" w:hAnsi="Helvetica" w:cs="Helvetica"/>
          <w:color w:val="000000"/>
          <w:sz w:val="28"/>
        </w:rPr>
        <w:t xml:space="preserve">The same key table is used as that used for encryption. </w:t>
      </w:r>
    </w:p>
    <w:p w14:paraId="0C583CF0" w14:textId="77777777" w:rsidR="00847582" w:rsidRPr="00CB7F0C" w:rsidRDefault="00847582" w:rsidP="00847582">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CB7F0C">
        <w:rPr>
          <w:rFonts w:ascii="Helvetica" w:hAnsi="Helvetica" w:cs="Helvetica"/>
          <w:color w:val="000000"/>
          <w:sz w:val="28"/>
        </w:rPr>
        <w:t>Each cipher text characters are scanned though, one by one and the nulls are removed.</w:t>
      </w:r>
    </w:p>
    <w:p w14:paraId="3026844D" w14:textId="77777777" w:rsidR="00847582" w:rsidRPr="00CB7F0C" w:rsidRDefault="00847582" w:rsidP="00847582">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CB7F0C">
        <w:rPr>
          <w:rFonts w:ascii="Helvetica" w:hAnsi="Helvetica" w:cs="Helvetica"/>
          <w:color w:val="000000"/>
          <w:sz w:val="28"/>
        </w:rPr>
        <w:t>The cipher text values are located and traced back to the original decimal value from the positions located by the binary representation.</w:t>
      </w:r>
    </w:p>
    <w:p w14:paraId="50AE51E4" w14:textId="77777777" w:rsidR="00847582" w:rsidRPr="00CB7F0C" w:rsidRDefault="00847582" w:rsidP="00847582">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CB7F0C">
        <w:rPr>
          <w:rFonts w:ascii="Helvetica" w:hAnsi="Helvetica" w:cs="Helvetica"/>
          <w:color w:val="000000"/>
          <w:sz w:val="28"/>
        </w:rPr>
        <w:t xml:space="preserve">Practically implementing a decryption, though, one should keep in mind, that this is a homophonic substitution, which is why one should look for characters in the range 1-5. </w:t>
      </w:r>
    </w:p>
    <w:p w14:paraId="4BB9037E" w14:textId="77777777" w:rsidR="00847582" w:rsidRPr="00847582" w:rsidRDefault="00847582" w:rsidP="00847582"/>
    <w:p w14:paraId="771585CF" w14:textId="5E662CDB" w:rsidR="00A2603A" w:rsidRDefault="00A2603A">
      <w:pPr>
        <w:rPr>
          <w:rFonts w:ascii="Helvetica" w:hAnsi="Helvetica" w:cs="Helvetica"/>
          <w:color w:val="000000"/>
          <w:sz w:val="28"/>
        </w:rPr>
      </w:pPr>
      <w:r>
        <w:rPr>
          <w:rFonts w:ascii="Helvetica" w:hAnsi="Helvetica" w:cs="Helvetica"/>
          <w:color w:val="000000"/>
          <w:sz w:val="28"/>
        </w:rPr>
        <w:br w:type="page"/>
      </w:r>
    </w:p>
    <w:p w14:paraId="551CC775" w14:textId="5A22C253" w:rsidR="00184FC5" w:rsidRDefault="00184FC5" w:rsidP="00184FC5">
      <w:pPr>
        <w:pStyle w:val="Heading2"/>
      </w:pPr>
      <w:r>
        <w:lastRenderedPageBreak/>
        <w:t>Key</w:t>
      </w:r>
    </w:p>
    <w:p w14:paraId="47F35552" w14:textId="77777777" w:rsidR="00184FC5" w:rsidRPr="00AE19EE" w:rsidRDefault="00184FC5" w:rsidP="00184FC5">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AE19EE">
        <w:rPr>
          <w:rFonts w:ascii="Helvetica" w:hAnsi="Helvetica" w:cs="Helvetica"/>
          <w:color w:val="000000"/>
          <w:sz w:val="28"/>
        </w:rPr>
        <w:t>First of all, lets define the useable characters for a key.</w:t>
      </w:r>
    </w:p>
    <w:p w14:paraId="5D1CF3D8" w14:textId="77777777" w:rsidR="00184FC5" w:rsidRPr="00AE19EE" w:rsidRDefault="00184FC5" w:rsidP="00184FC5">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AE19EE">
        <w:rPr>
          <w:rFonts w:ascii="Helvetica" w:hAnsi="Helvetica" w:cs="Helvetica"/>
          <w:color w:val="000000"/>
          <w:sz w:val="28"/>
        </w:rPr>
        <w:t xml:space="preserve">These are a permutation of the characters from A-Z, numbers 0-9 and special characters </w:t>
      </w:r>
      <w:proofErr w:type="gramStart"/>
      <w:r w:rsidRPr="00AE19EE">
        <w:rPr>
          <w:rFonts w:ascii="Helvetica" w:hAnsi="Helvetica" w:cs="Helvetica"/>
          <w:color w:val="000000"/>
          <w:sz w:val="28"/>
        </w:rPr>
        <w:t>like ,.-</w:t>
      </w:r>
      <w:proofErr w:type="gramEnd"/>
      <w:r w:rsidRPr="00AE19EE">
        <w:rPr>
          <w:rFonts w:ascii="Helvetica" w:hAnsi="Helvetica" w:cs="Helvetica"/>
          <w:color w:val="000000"/>
          <w:sz w:val="28"/>
        </w:rPr>
        <w:t>? ^</w:t>
      </w:r>
    </w:p>
    <w:p w14:paraId="3AC38321" w14:textId="77777777" w:rsidR="00184FC5" w:rsidRPr="00AE19EE" w:rsidRDefault="00184FC5" w:rsidP="00184FC5">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AE19EE">
        <w:rPr>
          <w:rFonts w:ascii="Helvetica" w:hAnsi="Helvetica" w:cs="Helvetica"/>
          <w:color w:val="000000"/>
          <w:sz w:val="28"/>
        </w:rPr>
        <w:t xml:space="preserve">There is a 5 x 5 table which is extended to an 8 x 5 table. </w:t>
      </w:r>
    </w:p>
    <w:p w14:paraId="798A64C6" w14:textId="77777777" w:rsidR="00184FC5" w:rsidRPr="00AE19EE" w:rsidRDefault="00184FC5" w:rsidP="00184FC5">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AE19EE">
        <w:rPr>
          <w:rFonts w:ascii="Helvetica" w:hAnsi="Helvetica" w:cs="Helvetica"/>
          <w:color w:val="000000"/>
          <w:sz w:val="28"/>
        </w:rPr>
        <w:t>The first five columns are used for encrypting characters.</w:t>
      </w:r>
    </w:p>
    <w:p w14:paraId="4D48ED53" w14:textId="77777777" w:rsidR="00184FC5" w:rsidRPr="00AE19EE" w:rsidRDefault="00184FC5" w:rsidP="00184FC5">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AE19EE">
        <w:rPr>
          <w:rFonts w:ascii="Helvetica" w:hAnsi="Helvetica" w:cs="Helvetica"/>
          <w:color w:val="000000"/>
          <w:sz w:val="28"/>
        </w:rPr>
        <w:t>The characters in the last three columns are used as padding characters.</w:t>
      </w:r>
    </w:p>
    <w:p w14:paraId="01C56A7D" w14:textId="77777777" w:rsidR="00184FC5" w:rsidRDefault="00184FC5" w:rsidP="00184FC5">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AE19EE">
        <w:rPr>
          <w:rFonts w:ascii="Helvetica" w:hAnsi="Helvetica" w:cs="Helvetica"/>
          <w:color w:val="000000"/>
          <w:sz w:val="28"/>
        </w:rPr>
        <w:t>After mapping this into a matrix/ table, we can generate a sub-key of 31 characters. While counting the value of the plaintext character to convert it into a binary equivalent, the numerical values of the 41-character key is omitted.</w:t>
      </w:r>
    </w:p>
    <w:p w14:paraId="382E4490" w14:textId="77777777" w:rsidR="00BE3A22" w:rsidRDefault="00BE3A22" w:rsidP="00BE3A22">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rPr>
          <w:rFonts w:ascii="Helvetica" w:hAnsi="Helvetica" w:cs="Helvetica"/>
          <w:color w:val="000000"/>
          <w:sz w:val="28"/>
        </w:rPr>
      </w:pPr>
    </w:p>
    <w:p w14:paraId="77DDB0EF" w14:textId="286B0A8F" w:rsidR="00BE3A22" w:rsidRDefault="00BE3A22" w:rsidP="00F0249F">
      <w:pPr>
        <w:rPr>
          <w:rFonts w:ascii="Helvetica" w:hAnsi="Helvetica" w:cs="Helvetica"/>
          <w:color w:val="000000"/>
          <w:sz w:val="28"/>
        </w:rPr>
      </w:pPr>
      <w:r>
        <w:rPr>
          <w:rFonts w:ascii="Helvetica" w:hAnsi="Helvetica" w:cs="Helvetica"/>
          <w:color w:val="000000"/>
          <w:sz w:val="28"/>
        </w:rPr>
        <w:br w:type="page"/>
      </w:r>
    </w:p>
    <w:p w14:paraId="0DEC0C2D" w14:textId="5953E998" w:rsidR="00F0249F" w:rsidRDefault="00382A7A" w:rsidP="00F0249F">
      <w:pPr>
        <w:pStyle w:val="Heading2"/>
      </w:pPr>
      <w:r>
        <w:lastRenderedPageBreak/>
        <w:t>My Implementation of the Key</w:t>
      </w:r>
    </w:p>
    <w:p w14:paraId="16B791DD" w14:textId="2E793340" w:rsidR="00382A7A" w:rsidRPr="00382A7A" w:rsidRDefault="00382A7A" w:rsidP="00382A7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Pr>
          <w:rFonts w:ascii="Helvetica" w:hAnsi="Helvetica" w:cs="Helvetica"/>
          <w:color w:val="000000"/>
          <w:sz w:val="28"/>
        </w:rPr>
        <w:t xml:space="preserve">I have coded a Homophonic substitution cipher, an idea on which </w:t>
      </w:r>
      <w:proofErr w:type="spellStart"/>
      <w:r>
        <w:rPr>
          <w:rFonts w:ascii="Helvetica" w:hAnsi="Helvetica" w:cs="Helvetica"/>
          <w:color w:val="000000"/>
          <w:sz w:val="28"/>
        </w:rPr>
        <w:t>handycipher</w:t>
      </w:r>
      <w:proofErr w:type="spellEnd"/>
      <w:r>
        <w:rPr>
          <w:rFonts w:ascii="Helvetica" w:hAnsi="Helvetica" w:cs="Helvetica"/>
          <w:color w:val="000000"/>
          <w:sz w:val="28"/>
        </w:rPr>
        <w:t xml:space="preserve"> is based- handycipher_265.c.</w:t>
      </w:r>
    </w:p>
    <w:p w14:paraId="333E42BF" w14:textId="1E5AC24A" w:rsidR="00382A7A" w:rsidRPr="00382A7A" w:rsidRDefault="00382A7A" w:rsidP="00F57094">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382A7A">
        <w:rPr>
          <w:rFonts w:ascii="Helvetica" w:hAnsi="Helvetica" w:cs="Helvetica"/>
          <w:color w:val="000000"/>
          <w:sz w:val="28"/>
        </w:rPr>
        <w:t>Homophonic Substitution cipher increases the property of confusion in the encrypted text.</w:t>
      </w:r>
    </w:p>
    <w:p w14:paraId="76935806" w14:textId="77777777" w:rsidR="00382A7A" w:rsidRPr="00382A7A" w:rsidRDefault="00382A7A" w:rsidP="00382A7A">
      <w:pPr>
        <w:widowControl w:val="0"/>
        <w:numPr>
          <w:ilvl w:val="0"/>
          <w:numId w:val="10"/>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It contains the following important functions</w:t>
      </w:r>
    </w:p>
    <w:p w14:paraId="0DA4D8B1" w14:textId="286713DF" w:rsidR="00382A7A" w:rsidRDefault="002F12C8"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Pr>
          <w:rFonts w:ascii="Helvetica" w:hAnsi="Helvetica" w:cs="Helvetica"/>
          <w:color w:val="000000"/>
          <w:sz w:val="28"/>
        </w:rPr>
        <w:t>Results of implementation n terminal:</w:t>
      </w:r>
    </w:p>
    <w:p w14:paraId="33D5B3FF" w14:textId="756B04CB" w:rsidR="002F12C8" w:rsidRDefault="002F12C8"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Pr>
          <w:rFonts w:ascii="Helvetica" w:hAnsi="Helvetica" w:cs="Helvetica"/>
          <w:noProof/>
          <w:color w:val="000000"/>
          <w:sz w:val="28"/>
          <w:lang w:eastAsia="en-US"/>
        </w:rPr>
        <w:drawing>
          <wp:inline distT="0" distB="0" distL="0" distR="0" wp14:anchorId="4842D109" wp14:editId="24237818">
            <wp:extent cx="6400800" cy="1470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ning_encryp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470025"/>
                    </a:xfrm>
                    <a:prstGeom prst="rect">
                      <a:avLst/>
                    </a:prstGeom>
                  </pic:spPr>
                </pic:pic>
              </a:graphicData>
            </a:graphic>
          </wp:inline>
        </w:drawing>
      </w:r>
    </w:p>
    <w:p w14:paraId="7FC2F62C" w14:textId="70962A3E" w:rsidR="002F12C8" w:rsidRDefault="002F12C8"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Pr>
          <w:rFonts w:ascii="Helvetica" w:hAnsi="Helvetica" w:cs="Helvetica"/>
          <w:noProof/>
          <w:color w:val="000000"/>
          <w:sz w:val="28"/>
          <w:lang w:eastAsia="en-US"/>
        </w:rPr>
        <w:drawing>
          <wp:inline distT="0" distB="0" distL="0" distR="0" wp14:anchorId="4BDF8AC7" wp14:editId="3EAB7929">
            <wp:extent cx="6400800" cy="1470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ning_encryp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470025"/>
                    </a:xfrm>
                    <a:prstGeom prst="rect">
                      <a:avLst/>
                    </a:prstGeom>
                  </pic:spPr>
                </pic:pic>
              </a:graphicData>
            </a:graphic>
          </wp:inline>
        </w:drawing>
      </w:r>
    </w:p>
    <w:p w14:paraId="3E8C25C7" w14:textId="77777777" w:rsidR="002F12C8" w:rsidRPr="00382A7A" w:rsidRDefault="002F12C8"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p>
    <w:p w14:paraId="0819B12E" w14:textId="77777777" w:rsidR="00382A7A" w:rsidRDefault="00382A7A" w:rsidP="00FB1FDF">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rPr>
          <w:rFonts w:ascii="Helvetica" w:hAnsi="Helvetica" w:cs="Helvetica"/>
          <w:b/>
          <w:color w:val="000000"/>
          <w:sz w:val="28"/>
        </w:rPr>
      </w:pPr>
      <w:proofErr w:type="spellStart"/>
      <w:proofErr w:type="gramStart"/>
      <w:r w:rsidRPr="00FB1FDF">
        <w:rPr>
          <w:rFonts w:ascii="Helvetica" w:hAnsi="Helvetica" w:cs="Helvetica"/>
          <w:b/>
          <w:color w:val="000000"/>
          <w:sz w:val="28"/>
        </w:rPr>
        <w:t>encryptFile</w:t>
      </w:r>
      <w:proofErr w:type="spellEnd"/>
      <w:r w:rsidRPr="00FB1FDF">
        <w:rPr>
          <w:rFonts w:ascii="Helvetica" w:hAnsi="Helvetica" w:cs="Helvetica"/>
          <w:b/>
          <w:color w:val="000000"/>
          <w:sz w:val="28"/>
        </w:rPr>
        <w:t>(</w:t>
      </w:r>
      <w:proofErr w:type="gramEnd"/>
      <w:r w:rsidRPr="00FB1FDF">
        <w:rPr>
          <w:rFonts w:ascii="Helvetica" w:hAnsi="Helvetica" w:cs="Helvetica"/>
          <w:b/>
          <w:color w:val="000000"/>
          <w:sz w:val="28"/>
        </w:rPr>
        <w:t>):</w:t>
      </w:r>
    </w:p>
    <w:p w14:paraId="61214433" w14:textId="14293D3E" w:rsidR="007644BA" w:rsidRPr="00FB1FDF" w:rsidRDefault="007644BA" w:rsidP="00FB1FDF">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rPr>
          <w:rFonts w:ascii="Helvetica" w:hAnsi="Helvetica" w:cs="Helvetica"/>
          <w:b/>
          <w:color w:val="000000"/>
          <w:sz w:val="28"/>
        </w:rPr>
      </w:pPr>
      <w:r>
        <w:rPr>
          <w:rFonts w:ascii="Helvetica" w:hAnsi="Helvetica" w:cs="Helvetica"/>
          <w:b/>
          <w:noProof/>
          <w:color w:val="000000"/>
          <w:sz w:val="28"/>
          <w:lang w:eastAsia="en-US"/>
        </w:rPr>
        <w:lastRenderedPageBreak/>
        <w:drawing>
          <wp:inline distT="0" distB="0" distL="0" distR="0" wp14:anchorId="0D1F414D" wp14:editId="55FB8738">
            <wp:extent cx="6400800" cy="1776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_plaintext_in_file.png"/>
                    <pic:cNvPicPr/>
                  </pic:nvPicPr>
                  <pic:blipFill>
                    <a:blip r:embed="rId9">
                      <a:extLst>
                        <a:ext uri="{28A0092B-C50C-407E-A947-70E740481C1C}">
                          <a14:useLocalDpi xmlns:a14="http://schemas.microsoft.com/office/drawing/2010/main" val="0"/>
                        </a:ext>
                      </a:extLst>
                    </a:blip>
                    <a:stretch>
                      <a:fillRect/>
                    </a:stretch>
                  </pic:blipFill>
                  <pic:spPr>
                    <a:xfrm>
                      <a:off x="0" y="0"/>
                      <a:ext cx="6400800" cy="1776095"/>
                    </a:xfrm>
                    <a:prstGeom prst="rect">
                      <a:avLst/>
                    </a:prstGeom>
                  </pic:spPr>
                </pic:pic>
              </a:graphicData>
            </a:graphic>
          </wp:inline>
        </w:drawing>
      </w:r>
    </w:p>
    <w:p w14:paraId="5CAEF1FF" w14:textId="77777777" w:rsidR="00382A7A" w:rsidRPr="00382A7A" w:rsidRDefault="00382A7A" w:rsidP="00382A7A">
      <w:pPr>
        <w:widowControl w:val="0"/>
        <w:numPr>
          <w:ilvl w:val="0"/>
          <w:numId w:val="1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This function takes a streaming character and encrypts it into any of the choices laid out for ciphering that particular character.</w:t>
      </w:r>
    </w:p>
    <w:p w14:paraId="3E86BDFF" w14:textId="77777777" w:rsidR="00382A7A" w:rsidRPr="00382A7A" w:rsidRDefault="00382A7A" w:rsidP="00382A7A">
      <w:pPr>
        <w:widowControl w:val="0"/>
        <w:numPr>
          <w:ilvl w:val="0"/>
          <w:numId w:val="1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Now, this choice is given in a file called FileWithKey.</w:t>
      </w:r>
    </w:p>
    <w:p w14:paraId="5233AADD" w14:textId="77777777" w:rsidR="00382A7A" w:rsidRPr="00382A7A" w:rsidRDefault="00382A7A" w:rsidP="00382A7A">
      <w:pPr>
        <w:widowControl w:val="0"/>
        <w:numPr>
          <w:ilvl w:val="0"/>
          <w:numId w:val="1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There is a pseudo random generator function which uses a seed value to help randomly select the cipher-character to substitute.</w:t>
      </w:r>
    </w:p>
    <w:p w14:paraId="232EC836" w14:textId="36E006F8" w:rsidR="00382A7A" w:rsidRPr="00382A7A" w:rsidRDefault="00382A7A" w:rsidP="00382A7A">
      <w:pPr>
        <w:widowControl w:val="0"/>
        <w:numPr>
          <w:ilvl w:val="0"/>
          <w:numId w:val="1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One of the many choices is chosen as the cipher text</w:t>
      </w:r>
      <w:r w:rsidR="00067A9D">
        <w:rPr>
          <w:rFonts w:ascii="Helvetica" w:hAnsi="Helvetica" w:cs="Helvetica"/>
          <w:color w:val="000000"/>
          <w:sz w:val="28"/>
        </w:rPr>
        <w:t>.</w:t>
      </w:r>
    </w:p>
    <w:p w14:paraId="54C396FC" w14:textId="25454735" w:rsidR="00382A7A" w:rsidRPr="00382A7A" w:rsidRDefault="00382A7A" w:rsidP="00382A7A">
      <w:pPr>
        <w:widowControl w:val="0"/>
        <w:numPr>
          <w:ilvl w:val="0"/>
          <w:numId w:val="1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As you can see, the cipher text looks obfuscated due to the homophonic property of the cipher</w:t>
      </w:r>
      <w:r w:rsidR="00067A9D">
        <w:rPr>
          <w:rFonts w:ascii="Helvetica" w:hAnsi="Helvetica" w:cs="Helvetica"/>
          <w:color w:val="000000"/>
          <w:sz w:val="28"/>
        </w:rPr>
        <w:t>.</w:t>
      </w:r>
    </w:p>
    <w:p w14:paraId="6E841371" w14:textId="1E47EE2C" w:rsidR="00382A7A" w:rsidRPr="00382A7A" w:rsidRDefault="00382A7A" w:rsidP="00382A7A">
      <w:pPr>
        <w:widowControl w:val="0"/>
        <w:numPr>
          <w:ilvl w:val="0"/>
          <w:numId w:val="1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The streaming character is encrypted one by one</w:t>
      </w:r>
      <w:r w:rsidR="00067A9D">
        <w:rPr>
          <w:rFonts w:ascii="Helvetica" w:hAnsi="Helvetica" w:cs="Helvetica"/>
          <w:color w:val="000000"/>
          <w:sz w:val="28"/>
        </w:rPr>
        <w:t>.</w:t>
      </w:r>
    </w:p>
    <w:p w14:paraId="5BEAC458" w14:textId="669C1D43" w:rsidR="00382A7A" w:rsidRPr="00382A7A" w:rsidRDefault="00382A7A" w:rsidP="00382A7A">
      <w:pPr>
        <w:widowControl w:val="0"/>
        <w:numPr>
          <w:ilvl w:val="0"/>
          <w:numId w:val="1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The program shows the representation of such a cipher</w:t>
      </w:r>
      <w:r w:rsidR="00067A9D">
        <w:rPr>
          <w:rFonts w:ascii="Helvetica" w:hAnsi="Helvetica" w:cs="Helvetica"/>
          <w:color w:val="000000"/>
          <w:sz w:val="28"/>
        </w:rPr>
        <w:t>.</w:t>
      </w:r>
    </w:p>
    <w:p w14:paraId="587B4C31" w14:textId="77777777" w:rsidR="00382A7A" w:rsidRPr="00382A7A" w:rsidRDefault="00382A7A"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382A7A">
        <w:rPr>
          <w:rFonts w:ascii="Helvetica" w:hAnsi="Helvetica" w:cs="Helvetica"/>
          <w:color w:val="000000"/>
          <w:sz w:val="28"/>
        </w:rPr>
        <w:t>Following is a screenshot of such an encryption</w:t>
      </w:r>
    </w:p>
    <w:p w14:paraId="287A5269" w14:textId="46E996B3" w:rsidR="00382A7A" w:rsidRPr="00382A7A" w:rsidRDefault="00D75F2A"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Pr>
          <w:rFonts w:ascii="Helvetica" w:hAnsi="Helvetica" w:cs="Helvetica"/>
          <w:noProof/>
          <w:color w:val="000000"/>
          <w:sz w:val="28"/>
          <w:lang w:eastAsia="en-US"/>
        </w:rPr>
        <w:drawing>
          <wp:inline distT="0" distB="0" distL="0" distR="0" wp14:anchorId="0A473463" wp14:editId="02E44BB1">
            <wp:extent cx="6400800" cy="1891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hertext_produced_in_file.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1891665"/>
                    </a:xfrm>
                    <a:prstGeom prst="rect">
                      <a:avLst/>
                    </a:prstGeom>
                  </pic:spPr>
                </pic:pic>
              </a:graphicData>
            </a:graphic>
          </wp:inline>
        </w:drawing>
      </w:r>
    </w:p>
    <w:p w14:paraId="497DA3DE" w14:textId="77777777" w:rsidR="005B3227" w:rsidRDefault="005B3227"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p>
    <w:p w14:paraId="77B84F92" w14:textId="77777777" w:rsidR="00382A7A" w:rsidRPr="005B3227" w:rsidRDefault="00382A7A"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b/>
          <w:color w:val="000000"/>
          <w:sz w:val="28"/>
        </w:rPr>
      </w:pPr>
      <w:proofErr w:type="spellStart"/>
      <w:proofErr w:type="gramStart"/>
      <w:r w:rsidRPr="005B3227">
        <w:rPr>
          <w:rFonts w:ascii="Helvetica" w:hAnsi="Helvetica" w:cs="Helvetica"/>
          <w:b/>
          <w:color w:val="000000"/>
          <w:sz w:val="28"/>
        </w:rPr>
        <w:t>decryptFile</w:t>
      </w:r>
      <w:proofErr w:type="spellEnd"/>
      <w:r w:rsidRPr="005B3227">
        <w:rPr>
          <w:rFonts w:ascii="Helvetica" w:hAnsi="Helvetica" w:cs="Helvetica"/>
          <w:b/>
          <w:color w:val="000000"/>
          <w:sz w:val="28"/>
        </w:rPr>
        <w:t>(</w:t>
      </w:r>
      <w:proofErr w:type="gramEnd"/>
      <w:r w:rsidRPr="005B3227">
        <w:rPr>
          <w:rFonts w:ascii="Helvetica" w:hAnsi="Helvetica" w:cs="Helvetica"/>
          <w:b/>
          <w:color w:val="000000"/>
          <w:sz w:val="28"/>
        </w:rPr>
        <w:t>):</w:t>
      </w:r>
    </w:p>
    <w:p w14:paraId="74D1948A" w14:textId="77777777" w:rsidR="00382A7A" w:rsidRPr="00382A7A" w:rsidRDefault="00382A7A" w:rsidP="00382A7A">
      <w:pPr>
        <w:widowControl w:val="0"/>
        <w:numPr>
          <w:ilvl w:val="0"/>
          <w:numId w:val="1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lastRenderedPageBreak/>
        <w:t>This function takes as input the cipher text in the encrypted text file.</w:t>
      </w:r>
    </w:p>
    <w:p w14:paraId="273C5FC1" w14:textId="77777777" w:rsidR="00382A7A" w:rsidRPr="00382A7A" w:rsidRDefault="00382A7A" w:rsidP="00382A7A">
      <w:pPr>
        <w:widowControl w:val="0"/>
        <w:numPr>
          <w:ilvl w:val="0"/>
          <w:numId w:val="1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This cipher text, which is seemingly confusing, is decrypted by this function.</w:t>
      </w:r>
    </w:p>
    <w:p w14:paraId="52323F10" w14:textId="23B47309" w:rsidR="00382A7A" w:rsidRDefault="00382A7A" w:rsidP="00382A7A">
      <w:pPr>
        <w:widowControl w:val="0"/>
        <w:numPr>
          <w:ilvl w:val="0"/>
          <w:numId w:val="1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It takes each cipher character and decrypts it using the key mentioned in the key file.</w:t>
      </w:r>
    </w:p>
    <w:p w14:paraId="2705C71D" w14:textId="13FBDEE5" w:rsidR="007D1AFE" w:rsidRDefault="007D1AFE" w:rsidP="007D1AFE">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rPr>
          <w:rFonts w:ascii="Helvetica" w:hAnsi="Helvetica" w:cs="Helvetica"/>
          <w:color w:val="000000"/>
          <w:sz w:val="28"/>
        </w:rPr>
      </w:pPr>
      <w:r>
        <w:rPr>
          <w:rFonts w:ascii="Helvetica" w:hAnsi="Helvetica" w:cs="Helvetica"/>
          <w:color w:val="000000"/>
          <w:sz w:val="28"/>
        </w:rPr>
        <w:t>Here is the key file</w:t>
      </w:r>
    </w:p>
    <w:p w14:paraId="1801B14F" w14:textId="69F9EB8C" w:rsidR="007D1AFE" w:rsidRPr="00382A7A" w:rsidRDefault="007D1AFE" w:rsidP="007D1AFE">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rPr>
          <w:rFonts w:ascii="Helvetica" w:hAnsi="Helvetica" w:cs="Helvetica"/>
          <w:color w:val="000000"/>
          <w:sz w:val="28"/>
        </w:rPr>
      </w:pPr>
      <w:r>
        <w:rPr>
          <w:rFonts w:ascii="Helvetica" w:hAnsi="Helvetica" w:cs="Helvetica"/>
          <w:noProof/>
          <w:color w:val="000000"/>
          <w:sz w:val="28"/>
          <w:lang w:eastAsia="en-US"/>
        </w:rPr>
        <w:drawing>
          <wp:inline distT="0" distB="0" distL="0" distR="0" wp14:anchorId="33CE4A2E" wp14:editId="4F8F12ED">
            <wp:extent cx="6400800" cy="4123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_with_the_key.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4123055"/>
                    </a:xfrm>
                    <a:prstGeom prst="rect">
                      <a:avLst/>
                    </a:prstGeom>
                  </pic:spPr>
                </pic:pic>
              </a:graphicData>
            </a:graphic>
          </wp:inline>
        </w:drawing>
      </w:r>
    </w:p>
    <w:p w14:paraId="6CAA1B62" w14:textId="77777777" w:rsidR="00382A7A" w:rsidRPr="00382A7A" w:rsidRDefault="00382A7A" w:rsidP="00382A7A">
      <w:pPr>
        <w:widowControl w:val="0"/>
        <w:numPr>
          <w:ilvl w:val="0"/>
          <w:numId w:val="1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There are multiple keys for every letter.</w:t>
      </w:r>
    </w:p>
    <w:p w14:paraId="54E95EE2" w14:textId="77777777" w:rsidR="00382A7A" w:rsidRPr="00382A7A" w:rsidRDefault="00382A7A" w:rsidP="00382A7A">
      <w:pPr>
        <w:widowControl w:val="0"/>
        <w:numPr>
          <w:ilvl w:val="0"/>
          <w:numId w:val="1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382A7A">
        <w:rPr>
          <w:rFonts w:ascii="Helvetica" w:hAnsi="Helvetica" w:cs="Helvetica"/>
          <w:color w:val="000000"/>
          <w:sz w:val="28"/>
        </w:rPr>
        <w:t>After decrypting, it is written back to the output file called En_Dec_textfile.</w:t>
      </w:r>
    </w:p>
    <w:p w14:paraId="17E9EDAE" w14:textId="77777777" w:rsidR="00382A7A" w:rsidRPr="00382A7A" w:rsidRDefault="00382A7A"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sidRPr="00382A7A">
        <w:rPr>
          <w:rFonts w:ascii="Helvetica" w:hAnsi="Helvetica" w:cs="Helvetica"/>
          <w:color w:val="000000"/>
          <w:sz w:val="28"/>
        </w:rPr>
        <w:t>Following is the screenshot of such a decryption</w:t>
      </w:r>
    </w:p>
    <w:p w14:paraId="044FDD11" w14:textId="3B3DA2C1" w:rsidR="00382A7A" w:rsidRPr="00382A7A" w:rsidRDefault="007F5C77" w:rsidP="00382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r>
        <w:rPr>
          <w:rFonts w:ascii="Helvetica" w:hAnsi="Helvetica" w:cs="Helvetica"/>
          <w:noProof/>
          <w:color w:val="000000"/>
          <w:sz w:val="28"/>
          <w:lang w:eastAsia="en-US"/>
        </w:rPr>
        <w:lastRenderedPageBreak/>
        <w:drawing>
          <wp:inline distT="0" distB="0" distL="0" distR="0" wp14:anchorId="469995FD" wp14:editId="7A0B2CD3">
            <wp:extent cx="6400800" cy="1597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rypted_text_produced_in_file.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1597660"/>
                    </a:xfrm>
                    <a:prstGeom prst="rect">
                      <a:avLst/>
                    </a:prstGeom>
                  </pic:spPr>
                </pic:pic>
              </a:graphicData>
            </a:graphic>
          </wp:inline>
        </w:drawing>
      </w:r>
    </w:p>
    <w:p w14:paraId="6C650248" w14:textId="333492CF" w:rsidR="00382A7A" w:rsidRPr="00382A7A" w:rsidRDefault="00382A7A" w:rsidP="00382A7A"/>
    <w:p w14:paraId="1C0FE258" w14:textId="77777777" w:rsidR="00F0249F" w:rsidRPr="00AE19EE" w:rsidRDefault="00F0249F" w:rsidP="00F0249F">
      <w:pPr>
        <w:rPr>
          <w:rFonts w:ascii="Helvetica" w:hAnsi="Helvetica" w:cs="Helvetica"/>
          <w:color w:val="000000"/>
          <w:sz w:val="28"/>
        </w:rPr>
      </w:pPr>
    </w:p>
    <w:p w14:paraId="1BB06BC2" w14:textId="77777777" w:rsidR="00184FC5" w:rsidRPr="00184FC5" w:rsidRDefault="00184FC5" w:rsidP="00184FC5"/>
    <w:p w14:paraId="10D3A65A" w14:textId="77777777" w:rsidR="004207F4" w:rsidRPr="004207F4" w:rsidRDefault="004207F4" w:rsidP="00420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color w:val="000000"/>
          <w:sz w:val="28"/>
        </w:rPr>
      </w:pPr>
    </w:p>
    <w:p w14:paraId="5413B7F4" w14:textId="23826C59" w:rsidR="00351EBB" w:rsidRDefault="00351EBB">
      <w:r>
        <w:br w:type="page"/>
      </w:r>
    </w:p>
    <w:p w14:paraId="31305905" w14:textId="06AD37F6" w:rsidR="009A2048" w:rsidRDefault="0010095B" w:rsidP="009A2048">
      <w:pPr>
        <w:pStyle w:val="Heading2"/>
      </w:pPr>
      <w:r>
        <w:lastRenderedPageBreak/>
        <w:t>Possible attacks on the Cipher</w:t>
      </w:r>
    </w:p>
    <w:p w14:paraId="307FC0B5" w14:textId="77777777" w:rsidR="008D3D02" w:rsidRPr="00DD3A3B" w:rsidRDefault="008D3D02" w:rsidP="008D3D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i/>
          <w:color w:val="000000"/>
          <w:sz w:val="28"/>
        </w:rPr>
      </w:pPr>
      <w:r w:rsidRPr="00DD3A3B">
        <w:rPr>
          <w:rFonts w:ascii="Helvetica" w:hAnsi="Helvetica" w:cs="Helvetica"/>
          <w:i/>
          <w:color w:val="000000"/>
          <w:sz w:val="28"/>
        </w:rPr>
        <w:t>My version of an attack:</w:t>
      </w:r>
    </w:p>
    <w:p w14:paraId="3010BB51" w14:textId="77777777" w:rsidR="008D3D02" w:rsidRPr="008D3D02" w:rsidRDefault="008D3D02" w:rsidP="008D3D02">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D3D02">
        <w:rPr>
          <w:rFonts w:ascii="Helvetica" w:hAnsi="Helvetica" w:cs="Helvetica"/>
          <w:color w:val="000000"/>
          <w:sz w:val="28"/>
        </w:rPr>
        <w:t xml:space="preserve">The first question that comes to mind of an attacker is how to get rid of the nulls, rather how to identify the null characters in the cipher text. </w:t>
      </w:r>
    </w:p>
    <w:p w14:paraId="0CEEEAEB" w14:textId="77777777" w:rsidR="008D3D02" w:rsidRPr="008D3D02" w:rsidRDefault="008D3D02" w:rsidP="008D3D02">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D3D02">
        <w:rPr>
          <w:rFonts w:ascii="Helvetica" w:hAnsi="Helvetica" w:cs="Helvetica"/>
          <w:color w:val="000000"/>
          <w:sz w:val="28"/>
        </w:rPr>
        <w:t>The possible nulls are going to be (31 choose the number of nulls employed in the cipher text). One can easily brute force this number in a matter of minutes using a script.</w:t>
      </w:r>
    </w:p>
    <w:p w14:paraId="44B700B4" w14:textId="039A98E0" w:rsidR="008D3D02" w:rsidRPr="008D3D02" w:rsidRDefault="008D3D02" w:rsidP="008D3D02">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D3D02">
        <w:rPr>
          <w:rFonts w:ascii="Helvetica" w:hAnsi="Helvetica" w:cs="Helvetica"/>
          <w:color w:val="000000"/>
          <w:sz w:val="28"/>
        </w:rPr>
        <w:t xml:space="preserve">After the nulls are </w:t>
      </w:r>
      <w:r w:rsidR="001370D6">
        <w:rPr>
          <w:rFonts w:ascii="Helvetica" w:hAnsi="Helvetica" w:cs="Helvetica"/>
          <w:color w:val="000000"/>
          <w:sz w:val="28"/>
        </w:rPr>
        <w:t>identified, the rest of the non-</w:t>
      </w:r>
      <w:r w:rsidRPr="008D3D02">
        <w:rPr>
          <w:rFonts w:ascii="Helvetica" w:hAnsi="Helvetica" w:cs="Helvetica"/>
          <w:color w:val="000000"/>
          <w:sz w:val="28"/>
        </w:rPr>
        <w:t>null characters of the key can be played with.</w:t>
      </w:r>
    </w:p>
    <w:p w14:paraId="3BA2D03C" w14:textId="77777777" w:rsidR="008D3D02" w:rsidRPr="008D3D02" w:rsidRDefault="008D3D02" w:rsidP="008D3D02">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D3D02">
        <w:rPr>
          <w:rFonts w:ascii="Helvetica" w:hAnsi="Helvetica" w:cs="Helvetica"/>
          <w:color w:val="000000"/>
          <w:sz w:val="28"/>
        </w:rPr>
        <w:t xml:space="preserve">Using probability and a very slight idea of frequency analysis, we can get a break on the key and break the cipher. </w:t>
      </w:r>
    </w:p>
    <w:p w14:paraId="46A0175D" w14:textId="701B5547" w:rsidR="0010095B" w:rsidRPr="008D3D02" w:rsidRDefault="008D3D02" w:rsidP="008D3D02">
      <w:pPr>
        <w:rPr>
          <w:sz w:val="28"/>
        </w:rPr>
      </w:pPr>
      <w:r w:rsidRPr="008D3D02">
        <w:rPr>
          <w:rFonts w:ascii="Helvetica" w:hAnsi="Helvetica" w:cs="Helvetica"/>
          <w:color w:val="000000"/>
          <w:sz w:val="28"/>
        </w:rPr>
        <w:t>All this will take a matter of an hour to break, if proceeded in a right way. Otherwise, an averagely scripted code will take about a few hours to break the code.</w:t>
      </w:r>
    </w:p>
    <w:p w14:paraId="5D834A27" w14:textId="77777777" w:rsidR="00E20A32" w:rsidRPr="00E20A32" w:rsidRDefault="00E20A32" w:rsidP="00E20A32"/>
    <w:p w14:paraId="14F069D9" w14:textId="4B5AC858" w:rsidR="00817AA1" w:rsidRDefault="00817AA1">
      <w:pPr>
        <w:rPr>
          <w:rFonts w:ascii="Helvetica" w:hAnsi="Helvetica" w:cs="Helvetica"/>
          <w:color w:val="000000"/>
          <w:sz w:val="28"/>
        </w:rPr>
      </w:pPr>
      <w:r>
        <w:rPr>
          <w:rFonts w:ascii="Helvetica" w:hAnsi="Helvetica" w:cs="Helvetica"/>
          <w:color w:val="000000"/>
          <w:sz w:val="28"/>
        </w:rPr>
        <w:br w:type="page"/>
      </w:r>
    </w:p>
    <w:p w14:paraId="7571F916" w14:textId="77777777" w:rsidR="00817AA1" w:rsidRPr="00817AA1" w:rsidRDefault="00817AA1" w:rsidP="00817A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Helvetica" w:hAnsi="Helvetica" w:cs="Helvetica"/>
          <w:i/>
          <w:color w:val="000000"/>
          <w:sz w:val="28"/>
        </w:rPr>
      </w:pPr>
      <w:r w:rsidRPr="00817AA1">
        <w:rPr>
          <w:rFonts w:ascii="Helvetica" w:hAnsi="Helvetica" w:cs="Helvetica"/>
          <w:i/>
          <w:color w:val="000000"/>
          <w:sz w:val="28"/>
        </w:rPr>
        <w:lastRenderedPageBreak/>
        <w:t>A Known Plaintext attack</w:t>
      </w:r>
    </w:p>
    <w:p w14:paraId="306DBD00"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 xml:space="preserve">A plaintext attack is based on the fact that there is a known plaintext in the cipher text that is given. </w:t>
      </w:r>
    </w:p>
    <w:p w14:paraId="7CF87426"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 xml:space="preserve">The known plaintext is known as ‘crib’. </w:t>
      </w:r>
    </w:p>
    <w:p w14:paraId="628CDD20"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 xml:space="preserve">After knowing the plaintext-ciphertext pairs, the attacker can narrow down the brute force attack possible. </w:t>
      </w:r>
    </w:p>
    <w:p w14:paraId="510BF043"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The attacker can therefore, with the help of probability speculate the combinations possible of the plaintext and cipher text.</w:t>
      </w:r>
    </w:p>
    <w:p w14:paraId="520D19CC"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For example,</w:t>
      </w:r>
    </w:p>
    <w:p w14:paraId="5BA390AF"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For the known plaintext letter a, which is the starting letter of the known plaintext,</w:t>
      </w:r>
    </w:p>
    <w:p w14:paraId="2CF260CB" w14:textId="6FC7C02F"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 xml:space="preserve">The attacker can speculate the </w:t>
      </w:r>
      <w:r w:rsidR="00E13F99" w:rsidRPr="00817AA1">
        <w:rPr>
          <w:rFonts w:ascii="Helvetica" w:hAnsi="Helvetica" w:cs="Helvetica"/>
          <w:color w:val="000000"/>
          <w:sz w:val="28"/>
        </w:rPr>
        <w:t>probability</w:t>
      </w:r>
      <w:r w:rsidRPr="00817AA1">
        <w:rPr>
          <w:rFonts w:ascii="Helvetica" w:hAnsi="Helvetica" w:cs="Helvetica"/>
          <w:color w:val="000000"/>
          <w:sz w:val="28"/>
        </w:rPr>
        <w:t xml:space="preserve"> and brute force the combination from the cipher text characters ranging from 1-5.</w:t>
      </w:r>
    </w:p>
    <w:p w14:paraId="69780FB4"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He can then map and re-map using a similar way with the following plaintext and cipher text.</w:t>
      </w:r>
    </w:p>
    <w:p w14:paraId="3DFF62ED"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Eventually, the attacker will, hence, figure out the entire plaintext or at least, to start with, the key.</w:t>
      </w:r>
    </w:p>
    <w:p w14:paraId="09830594" w14:textId="77777777" w:rsidR="00817AA1" w:rsidRPr="00817AA1"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This form of plaintext attack, however, will consume a lot of time and if conducted by pen and paper, will take decades. With the help of a script, however, it should take about 41/5= 8! units. This multiplied by the number of cipher text characters is the work factor. This goes to say further that this kind of an attack will take time, but it is certainly feasible.</w:t>
      </w:r>
    </w:p>
    <w:p w14:paraId="0279AC53" w14:textId="539782E2" w:rsidR="00F145DA" w:rsidRDefault="00817AA1" w:rsidP="00817AA1">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240" w:hanging="240"/>
        <w:rPr>
          <w:rFonts w:ascii="Helvetica" w:hAnsi="Helvetica" w:cs="Helvetica"/>
          <w:color w:val="000000"/>
          <w:sz w:val="28"/>
        </w:rPr>
      </w:pPr>
      <w:r w:rsidRPr="00817AA1">
        <w:rPr>
          <w:rFonts w:ascii="Helvetica" w:hAnsi="Helvetica" w:cs="Helvetica"/>
          <w:color w:val="000000"/>
          <w:sz w:val="28"/>
        </w:rPr>
        <w:t>For a longer cipher text, and a longer known plaintext, obtaining the key in this manner should not be difficult.</w:t>
      </w:r>
    </w:p>
    <w:p w14:paraId="727D7FAA" w14:textId="2FABE9D0" w:rsidR="00817AA1" w:rsidRPr="00817AA1" w:rsidRDefault="00F145DA" w:rsidP="005E75E6">
      <w:pPr>
        <w:rPr>
          <w:rFonts w:ascii="Helvetica" w:hAnsi="Helvetica" w:cs="Helvetica"/>
          <w:color w:val="000000"/>
          <w:sz w:val="28"/>
        </w:rPr>
      </w:pPr>
      <w:r>
        <w:rPr>
          <w:rFonts w:ascii="Helvetica" w:hAnsi="Helvetica" w:cs="Helvetica"/>
          <w:color w:val="000000"/>
          <w:sz w:val="28"/>
        </w:rPr>
        <w:br w:type="page"/>
      </w:r>
    </w:p>
    <w:p w14:paraId="46730D9D" w14:textId="6F65443F" w:rsidR="005E75E6" w:rsidRDefault="005E75E6" w:rsidP="005E75E6">
      <w:pPr>
        <w:pStyle w:val="Heading2"/>
      </w:pPr>
      <w:r>
        <w:lastRenderedPageBreak/>
        <w:t>References</w:t>
      </w:r>
    </w:p>
    <w:p w14:paraId="0347AA84" w14:textId="3013C9B5" w:rsidR="005E75E6" w:rsidRPr="00EC572B" w:rsidRDefault="00722CF0" w:rsidP="005E75E6">
      <w:pPr>
        <w:pStyle w:val="ListParagraph"/>
        <w:numPr>
          <w:ilvl w:val="0"/>
          <w:numId w:val="13"/>
        </w:numPr>
        <w:rPr>
          <w:sz w:val="28"/>
        </w:rPr>
      </w:pPr>
      <w:hyperlink r:id="rId13" w:history="1">
        <w:r w:rsidR="005E75E6" w:rsidRPr="00EC572B">
          <w:rPr>
            <w:rStyle w:val="Hyperlink"/>
            <w:sz w:val="28"/>
          </w:rPr>
          <w:t>https://en.wikipedia.org/wiki/</w:t>
        </w:r>
      </w:hyperlink>
      <w:r w:rsidR="005E75E6" w:rsidRPr="00EC572B">
        <w:rPr>
          <w:sz w:val="28"/>
        </w:rPr>
        <w:t xml:space="preserve"> </w:t>
      </w:r>
    </w:p>
    <w:p w14:paraId="77C992BF" w14:textId="15F3F710" w:rsidR="005E75E6" w:rsidRPr="00EC572B" w:rsidRDefault="005E75E6" w:rsidP="005E75E6">
      <w:pPr>
        <w:pStyle w:val="ListParagraph"/>
        <w:numPr>
          <w:ilvl w:val="0"/>
          <w:numId w:val="13"/>
        </w:numPr>
        <w:rPr>
          <w:sz w:val="28"/>
        </w:rPr>
      </w:pPr>
      <w:r w:rsidRPr="00EC572B">
        <w:rPr>
          <w:sz w:val="28"/>
        </w:rPr>
        <w:t>https://www.mysterytwisterc3.org/en/</w:t>
      </w:r>
    </w:p>
    <w:p w14:paraId="74C4BCE5" w14:textId="77777777" w:rsidR="005A7FB8" w:rsidRPr="0055460D" w:rsidRDefault="005A7FB8" w:rsidP="005A7FB8">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Helvetica" w:hAnsi="Helvetica" w:cs="Helvetica"/>
          <w:color w:val="000000"/>
          <w:sz w:val="28"/>
        </w:rPr>
      </w:pPr>
    </w:p>
    <w:sectPr w:rsidR="005A7FB8" w:rsidRPr="0055460D">
      <w:footerReference w:type="default" r:id="rId14"/>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E445B" w14:textId="77777777" w:rsidR="00722CF0" w:rsidRDefault="00722CF0">
      <w:pPr>
        <w:spacing w:after="0" w:line="240" w:lineRule="auto"/>
      </w:pPr>
      <w:r>
        <w:separator/>
      </w:r>
    </w:p>
  </w:endnote>
  <w:endnote w:type="continuationSeparator" w:id="0">
    <w:p w14:paraId="695E20CC" w14:textId="77777777" w:rsidR="00722CF0" w:rsidRDefault="0072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666B0ADA" w14:textId="77777777" w:rsidR="00E51397" w:rsidRDefault="004541DF">
        <w:pPr>
          <w:pStyle w:val="Footer"/>
        </w:pPr>
        <w:r>
          <w:fldChar w:fldCharType="begin"/>
        </w:r>
        <w:r>
          <w:instrText xml:space="preserve"> PAGE   \* MERGEFORMAT </w:instrText>
        </w:r>
        <w:r>
          <w:fldChar w:fldCharType="separate"/>
        </w:r>
        <w:r w:rsidR="006D4B64">
          <w:rPr>
            <w:noProof/>
          </w:rPr>
          <w:t>4</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CE478" w14:textId="77777777" w:rsidR="00722CF0" w:rsidRDefault="00722CF0">
      <w:pPr>
        <w:spacing w:after="0" w:line="240" w:lineRule="auto"/>
      </w:pPr>
      <w:r>
        <w:separator/>
      </w:r>
    </w:p>
  </w:footnote>
  <w:footnote w:type="continuationSeparator" w:id="0">
    <w:p w14:paraId="0B62AC66" w14:textId="77777777" w:rsidR="00722CF0" w:rsidRDefault="00722C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758B0"/>
    <w:multiLevelType w:val="hybridMultilevel"/>
    <w:tmpl w:val="AE466598"/>
    <w:lvl w:ilvl="0" w:tplc="AD5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9"/>
  </w:num>
  <w:num w:numId="4">
    <w:abstractNumId w:val="0"/>
  </w:num>
  <w:num w:numId="5">
    <w:abstractNumId w:val="11"/>
  </w:num>
  <w:num w:numId="6">
    <w:abstractNumId w:val="10"/>
  </w:num>
  <w:num w:numId="7">
    <w:abstractNumId w:val="7"/>
  </w:num>
  <w:num w:numId="8">
    <w:abstractNumId w:val="2"/>
  </w:num>
  <w:num w:numId="9">
    <w:abstractNumId w:val="3"/>
  </w:num>
  <w:num w:numId="10">
    <w:abstractNumId w:val="4"/>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13"/>
    <w:rsid w:val="000031B3"/>
    <w:rsid w:val="000365FC"/>
    <w:rsid w:val="0006029D"/>
    <w:rsid w:val="00067A9D"/>
    <w:rsid w:val="000734AD"/>
    <w:rsid w:val="00081D56"/>
    <w:rsid w:val="00093617"/>
    <w:rsid w:val="000D773A"/>
    <w:rsid w:val="0010095B"/>
    <w:rsid w:val="001370D6"/>
    <w:rsid w:val="00184FC5"/>
    <w:rsid w:val="001C5E59"/>
    <w:rsid w:val="002F12C8"/>
    <w:rsid w:val="00351EBB"/>
    <w:rsid w:val="00382A7A"/>
    <w:rsid w:val="003B5742"/>
    <w:rsid w:val="004207F4"/>
    <w:rsid w:val="004541DF"/>
    <w:rsid w:val="0048027C"/>
    <w:rsid w:val="0050083B"/>
    <w:rsid w:val="00511B31"/>
    <w:rsid w:val="0055460D"/>
    <w:rsid w:val="00585AD7"/>
    <w:rsid w:val="005A7FB8"/>
    <w:rsid w:val="005B3227"/>
    <w:rsid w:val="005E75E6"/>
    <w:rsid w:val="006537C0"/>
    <w:rsid w:val="006A0480"/>
    <w:rsid w:val="006C1CB0"/>
    <w:rsid w:val="006D4B64"/>
    <w:rsid w:val="006D64BF"/>
    <w:rsid w:val="006F4134"/>
    <w:rsid w:val="00700CF3"/>
    <w:rsid w:val="00722CF0"/>
    <w:rsid w:val="00746714"/>
    <w:rsid w:val="007644BA"/>
    <w:rsid w:val="0076490C"/>
    <w:rsid w:val="007A51B8"/>
    <w:rsid w:val="007D1AFE"/>
    <w:rsid w:val="007D76D6"/>
    <w:rsid w:val="007F5C77"/>
    <w:rsid w:val="008165EE"/>
    <w:rsid w:val="00817AA1"/>
    <w:rsid w:val="008305D3"/>
    <w:rsid w:val="00845413"/>
    <w:rsid w:val="00847582"/>
    <w:rsid w:val="00886180"/>
    <w:rsid w:val="008A429A"/>
    <w:rsid w:val="008C73AA"/>
    <w:rsid w:val="008D3D02"/>
    <w:rsid w:val="00946D89"/>
    <w:rsid w:val="00964069"/>
    <w:rsid w:val="009A2048"/>
    <w:rsid w:val="00A2603A"/>
    <w:rsid w:val="00AB431B"/>
    <w:rsid w:val="00AE19EE"/>
    <w:rsid w:val="00B8228E"/>
    <w:rsid w:val="00BA68F0"/>
    <w:rsid w:val="00BE3A22"/>
    <w:rsid w:val="00C34246"/>
    <w:rsid w:val="00C6656D"/>
    <w:rsid w:val="00C66686"/>
    <w:rsid w:val="00CB7F0C"/>
    <w:rsid w:val="00D21B90"/>
    <w:rsid w:val="00D75F2A"/>
    <w:rsid w:val="00D84268"/>
    <w:rsid w:val="00DD3A3B"/>
    <w:rsid w:val="00DF7337"/>
    <w:rsid w:val="00E13F99"/>
    <w:rsid w:val="00E20A32"/>
    <w:rsid w:val="00E51397"/>
    <w:rsid w:val="00E95AD8"/>
    <w:rsid w:val="00EC572B"/>
    <w:rsid w:val="00ED1126"/>
    <w:rsid w:val="00F0249F"/>
    <w:rsid w:val="00F145DA"/>
    <w:rsid w:val="00F57094"/>
    <w:rsid w:val="00FB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C58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3D02"/>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55460D"/>
    <w:pPr>
      <w:ind w:left="720"/>
      <w:contextualSpacing/>
    </w:pPr>
  </w:style>
  <w:style w:type="character" w:styleId="Hyperlink">
    <w:name w:val="Hyperlink"/>
    <w:basedOn w:val="DefaultParagraphFont"/>
    <w:uiPriority w:val="99"/>
    <w:unhideWhenUsed/>
    <w:rsid w:val="005E75E6"/>
    <w:rPr>
      <w:color w:val="847B9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en.wikipedia.org/wiki/"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en.lproj/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5F40BC-C44F-BF41-8989-4F6FA37A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4</TotalTime>
  <Pages>13</Pages>
  <Words>1261</Words>
  <Characters>5940</Characters>
  <Application>Microsoft Macintosh Word</Application>
  <DocSecurity>0</DocSecurity>
  <Lines>92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ravee.khandagale92@outlook.com</dc:creator>
  <cp:keywords/>
  <dc:description/>
  <cp:lastModifiedBy>Microsoft Office User</cp:lastModifiedBy>
  <cp:revision>5</cp:revision>
  <dcterms:created xsi:type="dcterms:W3CDTF">2016-10-15T03:05:00Z</dcterms:created>
  <dcterms:modified xsi:type="dcterms:W3CDTF">2017-09-15T18:28:00Z</dcterms:modified>
</cp:coreProperties>
</file>